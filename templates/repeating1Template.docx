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/>
        </w:rPr>
      </w:pPr>
      <w:bookmarkStart w:id="0" w:name="_GoBack"/>
      <w:bookmarkEnd w:id="0"/>
    </w:p>
    <w:p>
      <w:pPr>
        <w:rPr>
          <w:rFonts w:ascii="Arial" w:hAnsi="Arial"/>
        </w:rPr>
      </w:pPr>
    </w:p>
    <w:p>
      <w:pPr>
        <w:pStyle w:val="Heading1"/>
      </w:pPr>
      <w:r>
        <w:rPr>
          <w:sz w:val="36"/>
          <w:szCs w:val="36"/>
          <w:u w:val="single"/>
        </w:rPr>
        <w:t>Repeating Sections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&lt;&lt;rs_   starts a repeating section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  ends a section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&lt;&lt;rs_people&gt;&gt;</w:t>
      </w:r>
    </w:p>
    <w:p>
      <w:pPr>
        <w:rPr>
          <w:rFonts w:ascii="Arial" w:hAnsi="Arial"/>
        </w:rPr>
      </w:pPr>
      <w:r>
        <w:rPr>
          <w:rFonts w:ascii="Arial" w:hAnsi="Arial"/>
        </w:rPr>
        <w:t>&lt;&lt;name&gt;&gt;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&lt;&lt;es_people&gt;&gt;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&lt;&lt;rs_people&gt;&gt;&lt;&lt;name&gt;&gt;  &lt;&lt;es_people&gt;&gt;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&lt;&lt;rs_people&gt;&gt;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&lt;&lt;name&gt;&gt;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&lt;&lt;es_people&gt;&gt;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&lt;&lt;rs_people&gt;&gt;</w:t>
      </w:r>
    </w:p>
    <w:p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&lt;&lt;name&gt;&gt;</w:t>
      </w:r>
    </w:p>
    <w:p>
      <w:r>
        <w:rPr>
          <w:rFonts w:ascii="Arial" w:hAnsi="Arial"/>
        </w:rPr>
        <w:t>&lt;&lt;es_people&gt;&gt;</w:t>
      </w:r>
    </w:p>
    <w:sect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5E885-D2DC-484C-B478-D1E3C21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1862C-20F9-4F88-8905-6EAEE987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Hughes</dc:creator>
  <cp:keywords/>
  <dc:description/>
  <cp:lastModifiedBy>David Thielen</cp:lastModifiedBy>
  <cp:revision>2</cp:revision>
  <cp:lastPrinted>1601-01-01T00:00:00Z</cp:lastPrinted>
  <dcterms:created xsi:type="dcterms:W3CDTF">2020-03-07T22:14:00Z</dcterms:created>
  <dcterms:modified xsi:type="dcterms:W3CDTF">2020-03-07T22:14:00Z</dcterms:modified>
</cp:coreProperties>
</file>